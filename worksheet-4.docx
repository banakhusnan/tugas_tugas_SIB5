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49AAE42C" w:rsidR="00C25193" w:rsidRDefault="006F1230">
      <w:r>
        <w:t>Nama</w:t>
      </w:r>
      <w:r>
        <w:tab/>
        <w:t>:</w:t>
      </w:r>
      <w:r w:rsidR="001E6394">
        <w:t xml:space="preserve"> Bana Khusnan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B" w14:textId="21EF515B" w:rsidR="00C25193" w:rsidRDefault="00AC419F" w:rsidP="00AC419F">
      <w:pPr>
        <w:spacing w:line="360" w:lineRule="auto"/>
        <w:ind w:left="720"/>
        <w:jc w:val="center"/>
      </w:pPr>
      <w:r w:rsidRPr="00AC419F">
        <w:drawing>
          <wp:inline distT="0" distB="0" distL="0" distR="0" wp14:anchorId="7510D7E9" wp14:editId="1E26DEA4">
            <wp:extent cx="5580000" cy="83700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8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2D437919" w:rsidR="00C25193" w:rsidRDefault="00521456" w:rsidP="00521456">
      <w:pPr>
        <w:spacing w:line="360" w:lineRule="auto"/>
        <w:ind w:left="709"/>
        <w:jc w:val="center"/>
      </w:pPr>
      <w:r w:rsidRPr="00521456">
        <w:drawing>
          <wp:inline distT="0" distB="0" distL="0" distR="0" wp14:anchorId="7A330331" wp14:editId="6512F4A3">
            <wp:extent cx="5580000" cy="10107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0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1F3AA21D" w:rsidR="00C25193" w:rsidRDefault="001E6394">
      <w:pPr>
        <w:spacing w:line="360" w:lineRule="auto"/>
        <w:ind w:left="720"/>
      </w:pPr>
      <w:r w:rsidRPr="001E6394">
        <w:lastRenderedPageBreak/>
        <w:drawing>
          <wp:inline distT="0" distB="0" distL="0" distR="0" wp14:anchorId="2769F393" wp14:editId="3730DE10">
            <wp:extent cx="5580000" cy="901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9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9050F" w14:textId="77777777" w:rsidR="00997331" w:rsidRDefault="00997331">
      <w:r>
        <w:separator/>
      </w:r>
    </w:p>
  </w:endnote>
  <w:endnote w:type="continuationSeparator" w:id="0">
    <w:p w14:paraId="1D8864CF" w14:textId="77777777" w:rsidR="00997331" w:rsidRDefault="0099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AF4D1" w14:textId="77777777" w:rsidR="00997331" w:rsidRDefault="00997331">
      <w:r>
        <w:separator/>
      </w:r>
    </w:p>
  </w:footnote>
  <w:footnote w:type="continuationSeparator" w:id="0">
    <w:p w14:paraId="38739C0C" w14:textId="77777777" w:rsidR="00997331" w:rsidRDefault="00997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1E6394"/>
    <w:rsid w:val="00357042"/>
    <w:rsid w:val="003936D2"/>
    <w:rsid w:val="004E06BF"/>
    <w:rsid w:val="004F63DF"/>
    <w:rsid w:val="00521456"/>
    <w:rsid w:val="005E35B0"/>
    <w:rsid w:val="00650EF3"/>
    <w:rsid w:val="006F1230"/>
    <w:rsid w:val="008747AC"/>
    <w:rsid w:val="00911D37"/>
    <w:rsid w:val="00997331"/>
    <w:rsid w:val="00AC419F"/>
    <w:rsid w:val="00C25193"/>
    <w:rsid w:val="00CA71F3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Bana Khusnan</cp:lastModifiedBy>
  <cp:revision>8</cp:revision>
  <dcterms:created xsi:type="dcterms:W3CDTF">2023-10-13T01:17:00Z</dcterms:created>
  <dcterms:modified xsi:type="dcterms:W3CDTF">2023-10-13T13:41:00Z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